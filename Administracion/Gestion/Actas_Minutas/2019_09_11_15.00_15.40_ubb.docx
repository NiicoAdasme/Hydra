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11ED79F9" w:rsidR="005F2C17" w:rsidRDefault="00357EBB" w:rsidP="00357EBB">
            <w:pPr>
              <w:jc w:val="center"/>
            </w:pPr>
            <w:proofErr w:type="spellStart"/>
            <w:r>
              <w:rPr>
                <w:rFonts w:ascii="Arial" w:hAnsi="Arial" w:cs="Arial"/>
                <w:b/>
              </w:rPr>
              <w:t>The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Eight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Wonders</w:t>
            </w:r>
            <w:proofErr w:type="spellEnd"/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517FCFB0" w:rsidR="005F2C17" w:rsidRDefault="00357EBB" w:rsidP="00357EBB">
            <w:pPr>
              <w:jc w:val="center"/>
            </w:pPr>
            <w:r>
              <w:rPr>
                <w:rFonts w:ascii="Arial" w:hAnsi="Arial" w:cs="Arial"/>
                <w:b/>
              </w:rPr>
              <w:t>Sistema de gestión de proyectos.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895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697"/>
        <w:gridCol w:w="2590"/>
        <w:gridCol w:w="5037"/>
      </w:tblGrid>
      <w:tr w:rsidR="005F2C17" w14:paraId="4DD86B32" w14:textId="77777777" w:rsidTr="00357EBB">
        <w:trPr>
          <w:trHeight w:val="235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61CF1F0D" w:rsidR="005F2C17" w:rsidRDefault="00357EBB" w:rsidP="004725B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11-09-2019</w:t>
            </w: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357EBB">
        <w:tblPrEx>
          <w:tblCellMar>
            <w:left w:w="284" w:type="dxa"/>
            <w:right w:w="284" w:type="dxa"/>
          </w:tblCellMar>
        </w:tblPrEx>
        <w:trPr>
          <w:cantSplit/>
          <w:trHeight w:val="283"/>
        </w:trPr>
        <w:tc>
          <w:tcPr>
            <w:tcW w:w="15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2D014DD0" w:rsidR="005F2C17" w:rsidRDefault="005F2C17">
            <w:pPr>
              <w:jc w:val="center"/>
            </w:pPr>
          </w:p>
        </w:tc>
        <w:tc>
          <w:tcPr>
            <w:tcW w:w="5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DBD6806" w14:textId="5D209092" w:rsidR="005F2C17" w:rsidRDefault="00357EBB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Nicolás Adasme </w:t>
            </w:r>
            <w:r w:rsidR="005F2C17">
              <w:rPr>
                <w:rFonts w:ascii="Arial" w:hAnsi="Arial" w:cs="Arial"/>
                <w:sz w:val="20"/>
                <w:szCs w:val="20"/>
                <w:lang w:val="es-CL" w:eastAsia="es-CL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Jede de proyecto</w:t>
            </w:r>
            <w:r w:rsidR="00307C24">
              <w:rPr>
                <w:rFonts w:ascii="Arial" w:hAnsi="Arial" w:cs="Arial"/>
                <w:sz w:val="20"/>
                <w:szCs w:val="20"/>
                <w:lang w:val="es-CL" w:eastAsia="es-CL"/>
              </w:rPr>
              <w:t>)</w:t>
            </w:r>
          </w:p>
          <w:p w14:paraId="364C6015" w14:textId="32A13583" w:rsidR="005F2C17" w:rsidRDefault="00357EBB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Nicolás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Vasquez</w:t>
            </w:r>
            <w:proofErr w:type="spellEnd"/>
            <w:r w:rsidR="0055650F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(</w:t>
            </w:r>
            <w:r w:rsidR="00307C24">
              <w:rPr>
                <w:rFonts w:ascii="Arial" w:hAnsi="Arial" w:cs="Arial"/>
                <w:sz w:val="20"/>
                <w:szCs w:val="20"/>
                <w:lang w:val="es-CL" w:eastAsia="es-CL"/>
              </w:rPr>
              <w:t>Analista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/Desarrollador/Diseñador/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Tester</w:t>
            </w:r>
            <w:proofErr w:type="spellEnd"/>
            <w:r w:rsidR="005F2C17">
              <w:rPr>
                <w:rFonts w:ascii="Arial" w:hAnsi="Arial" w:cs="Arial"/>
                <w:sz w:val="20"/>
                <w:szCs w:val="20"/>
                <w:lang w:val="es-CL" w:eastAsia="es-CL"/>
              </w:rPr>
              <w:t>)</w:t>
            </w:r>
          </w:p>
          <w:p w14:paraId="2B0EDE6C" w14:textId="4E41A25B" w:rsidR="005F2C17" w:rsidRDefault="00357EBB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Gastón Toledo</w:t>
            </w:r>
            <w:r w:rsidR="00307C24">
              <w:rPr>
                <w:rFonts w:ascii="Arial" w:hAnsi="Arial" w:cs="Arial"/>
                <w:sz w:val="20"/>
                <w:szCs w:val="20"/>
                <w:lang w:val="es-CL" w:eastAsia="es-CL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Analista/Desarrollador/Diseñador/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Tester</w:t>
            </w:r>
            <w:proofErr w:type="spellEnd"/>
            <w:r w:rsidR="00307C24">
              <w:rPr>
                <w:rFonts w:ascii="Arial" w:hAnsi="Arial" w:cs="Arial"/>
                <w:sz w:val="20"/>
                <w:szCs w:val="20"/>
                <w:lang w:val="es-CL" w:eastAsia="es-CL"/>
              </w:rPr>
              <w:t>)</w:t>
            </w:r>
          </w:p>
        </w:tc>
      </w:tr>
      <w:tr w:rsidR="005F2C17" w14:paraId="775FE8BE" w14:textId="77777777" w:rsidTr="00357EBB">
        <w:tblPrEx>
          <w:tblCellMar>
            <w:left w:w="284" w:type="dxa"/>
            <w:right w:w="284" w:type="dxa"/>
          </w:tblCellMar>
        </w:tblPrEx>
        <w:trPr>
          <w:cantSplit/>
          <w:trHeight w:val="235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39F046BC" w:rsidR="005F2C17" w:rsidRDefault="00357EB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15:00 </w:t>
            </w:r>
            <w:proofErr w:type="spellStart"/>
            <w:r w:rsidR="005F2C17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 w:rsidR="005F2C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0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357EBB">
        <w:tblPrEx>
          <w:tblCellMar>
            <w:left w:w="284" w:type="dxa"/>
            <w:right w:w="284" w:type="dxa"/>
          </w:tblCellMar>
        </w:tblPrEx>
        <w:trPr>
          <w:cantSplit/>
          <w:trHeight w:val="1132"/>
        </w:trPr>
        <w:tc>
          <w:tcPr>
            <w:tcW w:w="15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60D13900" w:rsidR="005F2C17" w:rsidRDefault="00357EBB" w:rsidP="0010600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15:40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0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5782E" w14:textId="58DE527D" w:rsidR="005F2C17" w:rsidRPr="0010600F" w:rsidRDefault="00357EBB">
            <w:pPr>
              <w:numPr>
                <w:ilvl w:val="0"/>
                <w:numId w:val="4"/>
              </w:numPr>
              <w:tabs>
                <w:tab w:val="left" w:pos="108"/>
              </w:tabs>
              <w:ind w:left="108" w:hanging="284"/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Inclusión de nuevos integrantes al equipo de trabajo. </w:t>
            </w:r>
          </w:p>
          <w:p w14:paraId="31F073C6" w14:textId="77777777" w:rsidR="0010600F" w:rsidRDefault="0010600F" w:rsidP="0010600F">
            <w:pPr>
              <w:tabs>
                <w:tab w:val="left" w:pos="108"/>
              </w:tabs>
              <w:ind w:left="-176"/>
              <w:jc w:val="both"/>
            </w:pP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6138E3C2" w:rsidR="006B5EC0" w:rsidRPr="00357EBB" w:rsidRDefault="00357EBB" w:rsidP="00357EBB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integraron al equipo de trabajo, Nicolás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Vasquez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Gastón Toledo.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8"/>
        <w:gridCol w:w="1800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1F49AF6C" w:rsidR="005F2C17" w:rsidRPr="00331911" w:rsidRDefault="00357EBB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Organización adecuada acorde al número de integrantes del equipo.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6C3744D6" w:rsidR="00CF4609" w:rsidRPr="00CF4609" w:rsidRDefault="00357EBB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Dar apoyo al equipo de desarrollo en caso de alguna duda respecto al funcionamiento del software.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77777777" w:rsidR="006B5EC0" w:rsidRPr="00CF4609" w:rsidRDefault="006B5EC0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7235EB">
        <w:trPr>
          <w:gridAfter w:val="1"/>
          <w:wAfter w:w="141" w:type="dxa"/>
          <w:trHeight w:val="29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CF4609" w14:paraId="29C0B3DD" w14:textId="77777777" w:rsidTr="006B5EC0">
        <w:trPr>
          <w:gridAfter w:val="1"/>
          <w:wAfter w:w="141" w:type="dxa"/>
          <w:cantSplit/>
          <w:trHeight w:val="170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202C6B9F" w:rsidR="00CF4609" w:rsidRPr="00CF4609" w:rsidRDefault="00357EBB" w:rsidP="00CF46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del modelo entidad relación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4B2B8B8E" w:rsidR="00CF4609" w:rsidRDefault="00357EBB" w:rsidP="00CF4609">
            <w:pPr>
              <w:jc w:val="both"/>
            </w:pPr>
            <w:r>
              <w:t>Todo el equipo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20E60958" w:rsidR="00CF4609" w:rsidRDefault="004A4E5F" w:rsidP="00357EBB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04-10</w:t>
            </w:r>
            <w:r w:rsidR="00603299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357EBB"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603299" w14:paraId="61C5490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7F99D151" w:rsidR="00603299" w:rsidRPr="00CF4609" w:rsidRDefault="00357EBB" w:rsidP="006032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Preparar ambiente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029BB956" w:rsidR="00603299" w:rsidRDefault="00357EBB" w:rsidP="00603299">
            <w:pPr>
              <w:jc w:val="both"/>
            </w:pPr>
            <w:r>
              <w:t>Todo el equipo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240D009F" w:rsidR="00603299" w:rsidRDefault="004A4E5F" w:rsidP="00603299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="00357EBB">
              <w:rPr>
                <w:rFonts w:ascii="Arial" w:hAnsi="Arial" w:cs="Arial"/>
                <w:bCs/>
                <w:sz w:val="20"/>
                <w:szCs w:val="20"/>
              </w:rPr>
              <w:t>-09-209</w:t>
            </w:r>
          </w:p>
        </w:tc>
      </w:tr>
      <w:tr w:rsidR="00603299" w14:paraId="0236B26B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28273F46" w:rsidR="00603299" w:rsidRDefault="00357EBB" w:rsidP="00603299">
            <w:pPr>
              <w:jc w:val="both"/>
            </w:pPr>
            <w:proofErr w:type="spellStart"/>
            <w:r>
              <w:t>Mockup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684A37F" w:rsidR="00603299" w:rsidRDefault="00357EBB" w:rsidP="00603299">
            <w:pPr>
              <w:jc w:val="both"/>
            </w:pPr>
            <w:r>
              <w:t>Todo el equipo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1CFC1C81" w:rsidR="00603299" w:rsidRDefault="004A4E5F" w:rsidP="00603299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11-10</w:t>
            </w:r>
            <w:bookmarkStart w:id="0" w:name="_GoBack"/>
            <w:bookmarkEnd w:id="0"/>
            <w:r w:rsidR="00357EBB">
              <w:rPr>
                <w:rFonts w:ascii="Arial" w:hAnsi="Arial" w:cs="Arial"/>
                <w:bCs/>
                <w:sz w:val="20"/>
                <w:szCs w:val="20"/>
              </w:rPr>
              <w:t>-2019</w:t>
            </w:r>
          </w:p>
        </w:tc>
      </w:tr>
      <w:tr w:rsidR="00603299" w14:paraId="0179731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603299" w:rsidRDefault="00603299" w:rsidP="00603299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603299" w:rsidRDefault="00603299" w:rsidP="00603299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67ABC736" w:rsidR="00603299" w:rsidRDefault="00603299" w:rsidP="00102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79DADEB9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7235EB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5F2C17" w14:paraId="3F041ABC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57E330DE" w:rsidR="005F2C17" w:rsidRDefault="00102795" w:rsidP="00102795">
            <w:pPr>
              <w:pStyle w:val="Piedepgina"/>
              <w:jc w:val="center"/>
            </w:pPr>
            <w:r>
              <w:t>No definida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5F2C17" w:rsidRDefault="005F2C17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1019D6DF" w:rsidR="005F2C17" w:rsidRDefault="00102795">
            <w:pPr>
              <w:pStyle w:val="Piedepgina"/>
              <w:numPr>
                <w:ilvl w:val="0"/>
                <w:numId w:val="5"/>
              </w:numPr>
            </w:pPr>
            <w:r>
              <w:t>No definido</w:t>
            </w:r>
          </w:p>
        </w:tc>
      </w:tr>
      <w:tr w:rsidR="005F2C17" w14:paraId="791A04A6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3C45A5A2" w:rsidR="005F2C17" w:rsidRDefault="00102795">
            <w:pPr>
              <w:pStyle w:val="Piedepgina"/>
              <w:jc w:val="center"/>
            </w:pPr>
            <w:r>
              <w:t>No definida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0C02B0E8" w:rsidR="005F2C17" w:rsidRDefault="00102795">
            <w:pPr>
              <w:pStyle w:val="Piedepgina"/>
              <w:jc w:val="center"/>
            </w:pPr>
            <w:r>
              <w:t>No definido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91BD7" w14:textId="77777777" w:rsidR="00477689" w:rsidRDefault="00477689">
      <w:r>
        <w:separator/>
      </w:r>
    </w:p>
  </w:endnote>
  <w:endnote w:type="continuationSeparator" w:id="0">
    <w:p w14:paraId="40B7015F" w14:textId="77777777" w:rsidR="00477689" w:rsidRDefault="0047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D73E1" w14:textId="77777777" w:rsidR="00477689" w:rsidRDefault="00477689">
      <w:r>
        <w:separator/>
      </w:r>
    </w:p>
  </w:footnote>
  <w:footnote w:type="continuationSeparator" w:id="0">
    <w:p w14:paraId="0A3E1CB0" w14:textId="77777777" w:rsidR="00477689" w:rsidRDefault="00477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444E771F" w:rsidR="002271EB" w:rsidRDefault="00FA108C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7F3F8E99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7107CA2C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4A4E5F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4A4E5F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2795"/>
    <w:rsid w:val="0010600F"/>
    <w:rsid w:val="0011102B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312E"/>
    <w:rsid w:val="00294047"/>
    <w:rsid w:val="002940C6"/>
    <w:rsid w:val="002D433A"/>
    <w:rsid w:val="00307C24"/>
    <w:rsid w:val="00312E15"/>
    <w:rsid w:val="00315CB8"/>
    <w:rsid w:val="003164E1"/>
    <w:rsid w:val="00322F6A"/>
    <w:rsid w:val="00331911"/>
    <w:rsid w:val="003507DB"/>
    <w:rsid w:val="00357EBB"/>
    <w:rsid w:val="0036454A"/>
    <w:rsid w:val="003870A9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77689"/>
    <w:rsid w:val="004859BE"/>
    <w:rsid w:val="004A4E5F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8019DF"/>
    <w:rsid w:val="00815B44"/>
    <w:rsid w:val="00827FDE"/>
    <w:rsid w:val="008370AC"/>
    <w:rsid w:val="0084736D"/>
    <w:rsid w:val="008527A3"/>
    <w:rsid w:val="00905BE6"/>
    <w:rsid w:val="00935C6E"/>
    <w:rsid w:val="00937A0F"/>
    <w:rsid w:val="00947104"/>
    <w:rsid w:val="00954D59"/>
    <w:rsid w:val="00956121"/>
    <w:rsid w:val="009724E0"/>
    <w:rsid w:val="009B2C9E"/>
    <w:rsid w:val="00A10DED"/>
    <w:rsid w:val="00A1745E"/>
    <w:rsid w:val="00A42400"/>
    <w:rsid w:val="00A45572"/>
    <w:rsid w:val="00A4663A"/>
    <w:rsid w:val="00A52B76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E569D"/>
    <w:rsid w:val="00CF4609"/>
    <w:rsid w:val="00CF6005"/>
    <w:rsid w:val="00D12EF7"/>
    <w:rsid w:val="00D618EB"/>
    <w:rsid w:val="00D81110"/>
    <w:rsid w:val="00DB2782"/>
    <w:rsid w:val="00DF315B"/>
    <w:rsid w:val="00DF71CB"/>
    <w:rsid w:val="00E124A5"/>
    <w:rsid w:val="00E20AE8"/>
    <w:rsid w:val="00E3324C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A108C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Nico Adasme</cp:lastModifiedBy>
  <cp:revision>4</cp:revision>
  <cp:lastPrinted>2017-12-18T18:26:00Z</cp:lastPrinted>
  <dcterms:created xsi:type="dcterms:W3CDTF">2019-09-12T04:46:00Z</dcterms:created>
  <dcterms:modified xsi:type="dcterms:W3CDTF">2019-10-02T19:42:00Z</dcterms:modified>
</cp:coreProperties>
</file>